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530A37">
              <w:rPr>
                <w:b/>
                <w:i/>
                <w:noProof/>
                <w:snapToGrid w:val="0"/>
                <w:sz w:val="32"/>
                <w:lang w:val="en-US"/>
              </w:rPr>
              <w:t>Wstęp do Machine Learning i Deep Learning</w:t>
            </w:r>
            <w:r w:rsidR="00FB6BA6" w:rsidRPr="00530A37">
              <w:rPr>
                <w:b/>
                <w:i/>
                <w:noProof/>
                <w:snapToGrid w:val="0"/>
                <w:sz w:val="32"/>
                <w:lang w:val="en-US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44BBF128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530A37">
              <w:rPr>
                <w:b/>
                <w:i/>
                <w:snapToGrid w:val="0"/>
              </w:rPr>
              <w:t>01</w:t>
            </w:r>
            <w:r w:rsidR="006317A8">
              <w:rPr>
                <w:b/>
                <w:i/>
                <w:snapToGrid w:val="0"/>
              </w:rPr>
              <w:t>.</w:t>
            </w:r>
            <w:r w:rsidR="00530A37">
              <w:rPr>
                <w:b/>
                <w:i/>
                <w:snapToGrid w:val="0"/>
              </w:rPr>
              <w:t>09</w:t>
            </w:r>
            <w:r w:rsidR="00FB6BA6">
              <w:rPr>
                <w:b/>
                <w:i/>
                <w:snapToGrid w:val="0"/>
              </w:rPr>
              <w:t>.202</w:t>
            </w:r>
            <w:r w:rsidR="00530A37">
              <w:rPr>
                <w:b/>
                <w:i/>
                <w:snapToGrid w:val="0"/>
              </w:rPr>
              <w:t>5</w:t>
            </w:r>
            <w:r w:rsidR="00FB6BA6">
              <w:rPr>
                <w:b/>
                <w:i/>
                <w:snapToGrid w:val="0"/>
              </w:rPr>
              <w:t xml:space="preserve">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530A37">
              <w:rPr>
                <w:b/>
                <w:i/>
                <w:snapToGrid w:val="0"/>
              </w:rPr>
              <w:t>04</w:t>
            </w:r>
            <w:r w:rsidR="006317A8">
              <w:rPr>
                <w:b/>
                <w:i/>
                <w:snapToGrid w:val="0"/>
              </w:rPr>
              <w:t>.</w:t>
            </w:r>
            <w:r w:rsidR="00530A37">
              <w:rPr>
                <w:b/>
                <w:i/>
                <w:snapToGrid w:val="0"/>
              </w:rPr>
              <w:t>09</w:t>
            </w:r>
            <w:r w:rsidR="00FB6BA6">
              <w:rPr>
                <w:b/>
                <w:i/>
                <w:snapToGrid w:val="0"/>
              </w:rPr>
              <w:t>.202</w:t>
            </w:r>
            <w:r w:rsidR="00530A37">
              <w:rPr>
                <w:b/>
                <w:i/>
                <w:snapToGrid w:val="0"/>
              </w:rPr>
              <w:t>5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B6D810D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</w:t>
            </w:r>
            <w:r w:rsidR="00F532B2">
              <w:rPr>
                <w:b/>
                <w:i/>
                <w:snapToGrid w:val="0"/>
              </w:rPr>
              <w:t>1</w:t>
            </w:r>
            <w:r w:rsidR="006317A8">
              <w:rPr>
                <w:b/>
                <w:i/>
                <w:snapToGrid w:val="0"/>
              </w:rPr>
              <w:t>112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</w:t>
      </w:r>
      <w:proofErr w:type="spellStart"/>
      <w:r w:rsidR="00E2705A" w:rsidRPr="00873D1B">
        <w:rPr>
          <w:b/>
          <w:bCs/>
        </w:rPr>
        <w:t>Python</w:t>
      </w:r>
      <w:proofErr w:type="spellEnd"/>
      <w:r w:rsidR="00E2705A" w:rsidRPr="00873D1B">
        <w:rPr>
          <w:b/>
          <w:bCs/>
        </w:rPr>
        <w:t xml:space="preserve">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proofErr w:type="spellStart"/>
      <w:r w:rsidR="00E2705A" w:rsidRPr="00873D1B">
        <w:rPr>
          <w:lang w:val="en-GB"/>
        </w:rPr>
        <w:t>Datalore</w:t>
      </w:r>
      <w:proofErr w:type="spellEnd"/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proofErr w:type="spellStart"/>
      <w:r w:rsidR="00E2705A" w:rsidRPr="00873D1B">
        <w:rPr>
          <w:lang w:val="en-GB"/>
        </w:rPr>
        <w:t>Intellij</w:t>
      </w:r>
      <w:proofErr w:type="spellEnd"/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 xml:space="preserve">Konstruktor w </w:t>
      </w:r>
      <w:proofErr w:type="spellStart"/>
      <w:r w:rsidR="00E2705A" w:rsidRPr="00873D1B">
        <w:rPr>
          <w:b/>
          <w:bCs/>
        </w:rPr>
        <w:t>Pythonie</w:t>
      </w:r>
      <w:proofErr w:type="spellEnd"/>
      <w:r w:rsidR="00E2705A" w:rsidRPr="00873D1B">
        <w:rPr>
          <w:b/>
          <w:bCs/>
        </w:rPr>
        <w:t xml:space="preserve">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</w:t>
      </w:r>
      <w:proofErr w:type="spellStart"/>
      <w:r w:rsidR="00E2705A" w:rsidRPr="00873D1B">
        <w:rPr>
          <w:lang w:val="en-GB"/>
        </w:rPr>
        <w:t>cls</w:t>
      </w:r>
      <w:proofErr w:type="spellEnd"/>
      <w:r w:rsidR="00E2705A" w:rsidRPr="00873D1B">
        <w:rPr>
          <w:lang w:val="en-GB"/>
        </w:rPr>
        <w:t>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</w:t>
      </w:r>
      <w:proofErr w:type="spellStart"/>
      <w:r w:rsidR="00E2705A" w:rsidRPr="00873D1B">
        <w:rPr>
          <w:lang w:val="en-GB"/>
        </w:rPr>
        <w:t>init</w:t>
      </w:r>
      <w:proofErr w:type="spellEnd"/>
      <w:r w:rsidR="00E2705A" w:rsidRPr="00873D1B">
        <w:rPr>
          <w:lang w:val="en-GB"/>
        </w:rPr>
        <w:t>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530A37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530A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proofErr w:type="spellStart"/>
      <w:r w:rsidR="00522079" w:rsidRPr="00873D1B">
        <w:t>Random</w:t>
      </w:r>
      <w:proofErr w:type="spellEnd"/>
      <w:r w:rsidR="00522079" w:rsidRPr="00873D1B">
        <w:t xml:space="preserve"> </w:t>
      </w:r>
      <w:proofErr w:type="spellStart"/>
      <w:r w:rsidR="00522079" w:rsidRPr="00873D1B">
        <w:t>Forest</w:t>
      </w:r>
      <w:proofErr w:type="spellEnd"/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proofErr w:type="spellStart"/>
      <w:r w:rsidR="00522079" w:rsidRPr="00873D1B">
        <w:t>Fuzzy</w:t>
      </w:r>
      <w:proofErr w:type="spellEnd"/>
      <w:r w:rsidR="00522079" w:rsidRPr="00873D1B">
        <w:t xml:space="preserve"> </w:t>
      </w:r>
      <w:proofErr w:type="spellStart"/>
      <w:r w:rsidR="00522079" w:rsidRPr="00873D1B">
        <w:t>Logic</w:t>
      </w:r>
      <w:proofErr w:type="spellEnd"/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 xml:space="preserve">Tworzenie modelu poprzez układanie warstw w </w:t>
      </w:r>
      <w:proofErr w:type="spellStart"/>
      <w:r w:rsidR="00951C40" w:rsidRPr="00873D1B">
        <w:rPr>
          <w:b/>
          <w:bCs/>
        </w:rPr>
        <w:t>Tensorflow</w:t>
      </w:r>
      <w:proofErr w:type="spellEnd"/>
      <w:r w:rsidR="00951C40" w:rsidRPr="00873D1B">
        <w:rPr>
          <w:b/>
          <w:bCs/>
        </w:rPr>
        <w:t>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tensorflow.keras.layers</w:t>
      </w:r>
      <w:proofErr w:type="spellEnd"/>
      <w:r w:rsidR="003E7FA1" w:rsidRPr="00873D1B">
        <w:rPr>
          <w:lang w:val="en-GB"/>
        </w:rPr>
        <w:t>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tensorflow.keras.models.Sequential</w:t>
      </w:r>
      <w:proofErr w:type="spellEnd"/>
      <w:r w:rsidR="003E7FA1" w:rsidRPr="00873D1B">
        <w:rPr>
          <w:lang w:val="en-GB"/>
        </w:rPr>
        <w:t>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scipy.layers</w:t>
      </w:r>
      <w:proofErr w:type="spellEnd"/>
      <w:r w:rsidR="003E7FA1" w:rsidRPr="00873D1B">
        <w:rPr>
          <w:lang w:val="en-GB"/>
        </w:rPr>
        <w:t>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pandas.df.model</w:t>
      </w:r>
      <w:proofErr w:type="spellEnd"/>
      <w:r w:rsidR="003E7FA1" w:rsidRPr="00873D1B">
        <w:rPr>
          <w:lang w:val="en-GB"/>
        </w:rPr>
        <w:t>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 xml:space="preserve">Podstawowymi strukturami w </w:t>
      </w:r>
      <w:proofErr w:type="spellStart"/>
      <w:r w:rsidR="003E7FA1" w:rsidRPr="00873D1B">
        <w:rPr>
          <w:b/>
          <w:bCs/>
        </w:rPr>
        <w:t>Pandas</w:t>
      </w:r>
      <w:proofErr w:type="spellEnd"/>
      <w:r w:rsidR="003E7FA1" w:rsidRPr="00873D1B">
        <w:rPr>
          <w:b/>
          <w:bCs/>
        </w:rPr>
        <w:t xml:space="preserve">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proofErr w:type="spellStart"/>
      <w:r w:rsidR="003E7FA1" w:rsidRPr="00873D1B">
        <w:rPr>
          <w:lang w:val="en-GB"/>
        </w:rPr>
        <w:t>DataFrame</w:t>
      </w:r>
      <w:proofErr w:type="spellEnd"/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530A37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 xml:space="preserve">sieci </w:t>
      </w:r>
      <w:proofErr w:type="spellStart"/>
      <w:r w:rsidR="003E7FA1" w:rsidRPr="00873D1B">
        <w:t>bayesowskie</w:t>
      </w:r>
      <w:proofErr w:type="spellEnd"/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proofErr w:type="spellStart"/>
      <w:r w:rsidR="003E7FA1" w:rsidRPr="00873D1B">
        <w:t>konwolucyjne</w:t>
      </w:r>
      <w:proofErr w:type="spellEnd"/>
      <w:r w:rsidR="003E7FA1" w:rsidRPr="00873D1B">
        <w:t xml:space="preserve">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 xml:space="preserve">Do redukcji liczby zmiennych opisujących zjawiska, jak </w:t>
      </w:r>
      <w:proofErr w:type="spellStart"/>
      <w:r w:rsidR="00D53F74" w:rsidRPr="00873D1B">
        <w:rPr>
          <w:b/>
          <w:bCs/>
        </w:rPr>
        <w:t>rownież</w:t>
      </w:r>
      <w:proofErr w:type="spellEnd"/>
      <w:r w:rsidR="00D53F74" w:rsidRPr="00873D1B">
        <w:rPr>
          <w:b/>
          <w:bCs/>
        </w:rPr>
        <w:t xml:space="preserve">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proofErr w:type="spellStart"/>
      <w:r w:rsidR="00A44F0A" w:rsidRPr="00873D1B">
        <w:t>default</w:t>
      </w:r>
      <w:proofErr w:type="spellEnd"/>
      <w:r w:rsidR="00A44F0A" w:rsidRPr="00873D1B">
        <w:t xml:space="preserve">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 xml:space="preserve">zadania jakie można wykonać za pomocą </w:t>
      </w:r>
      <w:proofErr w:type="spellStart"/>
      <w:r w:rsidRPr="00873D1B">
        <w:rPr>
          <w:b/>
          <w:bCs/>
        </w:rPr>
        <w:t>tensorflow</w:t>
      </w:r>
      <w:proofErr w:type="spellEnd"/>
      <w:r w:rsidRPr="00873D1B">
        <w:rPr>
          <w:b/>
          <w:bCs/>
        </w:rPr>
        <w:t>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530A3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 xml:space="preserve">tworzenie sterowników </w:t>
      </w:r>
      <w:proofErr w:type="spellStart"/>
      <w:r w:rsidR="00AE67CB" w:rsidRPr="00873D1B">
        <w:t>samoprogramowalnych</w:t>
      </w:r>
      <w:proofErr w:type="spellEnd"/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530A37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 xml:space="preserve">dane przekształcić na wartości logiczne: </w:t>
      </w:r>
      <w:proofErr w:type="spellStart"/>
      <w:r w:rsidR="00404F27" w:rsidRPr="00873D1B">
        <w:t>true</w:t>
      </w:r>
      <w:proofErr w:type="spellEnd"/>
      <w:r w:rsidR="00404F27" w:rsidRPr="00873D1B">
        <w:t xml:space="preserve"> lub </w:t>
      </w:r>
      <w:proofErr w:type="spellStart"/>
      <w:r w:rsidR="00404F27" w:rsidRPr="00873D1B">
        <w:t>false</w:t>
      </w:r>
      <w:proofErr w:type="spellEnd"/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7417D9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D6871" w14:textId="77777777" w:rsidR="008338A3" w:rsidRDefault="008338A3">
      <w:r>
        <w:separator/>
      </w:r>
    </w:p>
  </w:endnote>
  <w:endnote w:type="continuationSeparator" w:id="0">
    <w:p w14:paraId="0DA15F20" w14:textId="77777777" w:rsidR="008338A3" w:rsidRDefault="0083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0CC0E" w14:textId="77777777" w:rsidR="008338A3" w:rsidRDefault="008338A3">
      <w:r>
        <w:separator/>
      </w:r>
    </w:p>
  </w:footnote>
  <w:footnote w:type="continuationSeparator" w:id="0">
    <w:p w14:paraId="50C36CB1" w14:textId="77777777" w:rsidR="008338A3" w:rsidRDefault="0083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2F61BD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E591F"/>
    <w:rsid w:val="004F01AD"/>
    <w:rsid w:val="0051513F"/>
    <w:rsid w:val="00516771"/>
    <w:rsid w:val="00522079"/>
    <w:rsid w:val="00525F51"/>
    <w:rsid w:val="00530A37"/>
    <w:rsid w:val="0053770D"/>
    <w:rsid w:val="00540510"/>
    <w:rsid w:val="0055731E"/>
    <w:rsid w:val="00565867"/>
    <w:rsid w:val="005A573E"/>
    <w:rsid w:val="005F5521"/>
    <w:rsid w:val="00624A70"/>
    <w:rsid w:val="006317A8"/>
    <w:rsid w:val="0066787D"/>
    <w:rsid w:val="006A673D"/>
    <w:rsid w:val="0070580E"/>
    <w:rsid w:val="007149A9"/>
    <w:rsid w:val="00722ED0"/>
    <w:rsid w:val="00731BF3"/>
    <w:rsid w:val="0074034D"/>
    <w:rsid w:val="007417D9"/>
    <w:rsid w:val="00745145"/>
    <w:rsid w:val="00745B89"/>
    <w:rsid w:val="00747FD0"/>
    <w:rsid w:val="0075771B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338A3"/>
    <w:rsid w:val="00873D1B"/>
    <w:rsid w:val="00892FA5"/>
    <w:rsid w:val="008B0BAB"/>
    <w:rsid w:val="008C3602"/>
    <w:rsid w:val="00925BE5"/>
    <w:rsid w:val="00935164"/>
    <w:rsid w:val="00941721"/>
    <w:rsid w:val="00951C40"/>
    <w:rsid w:val="009561DA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031C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52901"/>
    <w:rsid w:val="00E904CA"/>
    <w:rsid w:val="00EB3505"/>
    <w:rsid w:val="00EC2D6F"/>
    <w:rsid w:val="00EF7C07"/>
    <w:rsid w:val="00F00705"/>
    <w:rsid w:val="00F20A00"/>
    <w:rsid w:val="00F532B2"/>
    <w:rsid w:val="00F628E6"/>
    <w:rsid w:val="00F64329"/>
    <w:rsid w:val="00F70FCD"/>
    <w:rsid w:val="00F84C9C"/>
    <w:rsid w:val="00F93FE4"/>
    <w:rsid w:val="00FA6828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2F61BD"/>
    <w:rsid w:val="00326DFE"/>
    <w:rsid w:val="0037437B"/>
    <w:rsid w:val="004146AA"/>
    <w:rsid w:val="00425DB5"/>
    <w:rsid w:val="00525F51"/>
    <w:rsid w:val="00551546"/>
    <w:rsid w:val="0059405B"/>
    <w:rsid w:val="005B05E9"/>
    <w:rsid w:val="00661C2D"/>
    <w:rsid w:val="006664C0"/>
    <w:rsid w:val="0075771B"/>
    <w:rsid w:val="00787C2E"/>
    <w:rsid w:val="007B0ED8"/>
    <w:rsid w:val="008A55C2"/>
    <w:rsid w:val="008F75E1"/>
    <w:rsid w:val="009303DC"/>
    <w:rsid w:val="00930C73"/>
    <w:rsid w:val="009A0E5B"/>
    <w:rsid w:val="009C553C"/>
    <w:rsid w:val="00A242F1"/>
    <w:rsid w:val="00A7595A"/>
    <w:rsid w:val="00B719D6"/>
    <w:rsid w:val="00BA014D"/>
    <w:rsid w:val="00BF20B2"/>
    <w:rsid w:val="00CA1064"/>
    <w:rsid w:val="00D16F6A"/>
    <w:rsid w:val="00D36269"/>
    <w:rsid w:val="00E52901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2</cp:revision>
  <cp:lastPrinted>2009-12-03T13:50:00Z</cp:lastPrinted>
  <dcterms:created xsi:type="dcterms:W3CDTF">2025-09-04T13:50:00Z</dcterms:created>
  <dcterms:modified xsi:type="dcterms:W3CDTF">2025-09-04T13:50:00Z</dcterms:modified>
</cp:coreProperties>
</file>